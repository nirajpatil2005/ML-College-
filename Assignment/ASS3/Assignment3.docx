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3CFF366A" w:rsidR="00E03E13" w:rsidRDefault="00E03E13" w:rsidP="00E03E13">
      <w:pPr>
        <w:rPr>
          <w:rFonts w:ascii="Times New Roman" w:hAnsi="Times New Roman" w:cs="Times New Roman"/>
        </w:rPr>
      </w:pPr>
      <w:r w:rsidRPr="00E03E13">
        <w:rPr>
          <w:rFonts w:ascii="Times New Roman" w:hAnsi="Times New Roman" w:cs="Times New Roman"/>
          <w:b/>
          <w:bCs/>
        </w:rPr>
        <w:t>Name:</w:t>
      </w:r>
      <w:r w:rsidR="00B40E06">
        <w:rPr>
          <w:rFonts w:ascii="Times New Roman" w:hAnsi="Times New Roman" w:cs="Times New Roman"/>
          <w:b/>
          <w:bCs/>
        </w:rPr>
        <w:t xml:space="preserve"> </w:t>
      </w:r>
      <w:r w:rsidR="00B40E06">
        <w:rPr>
          <w:rFonts w:ascii="Times New Roman" w:hAnsi="Times New Roman" w:cs="Times New Roman"/>
        </w:rPr>
        <w:t>Niraj Patil</w:t>
      </w:r>
    </w:p>
    <w:p w14:paraId="2E4A25A9" w14:textId="093A5691"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B40E06">
        <w:rPr>
          <w:rFonts w:ascii="Times New Roman" w:hAnsi="Times New Roman" w:cs="Times New Roman"/>
        </w:rPr>
        <w:t>3</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62CD5B31"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Libraries used: Matplotlib, Seaborn, </w:t>
      </w:r>
      <w:proofErr w:type="spellStart"/>
      <w:proofErr w:type="gramStart"/>
      <w:r w:rsidRPr="00D25FF9">
        <w:rPr>
          <w:rFonts w:ascii="Times New Roman" w:hAnsi="Times New Roman" w:cs="Times New Roman"/>
        </w:rPr>
        <w:t>Pandas</w:t>
      </w:r>
      <w:r w:rsidR="00B40E06">
        <w:rPr>
          <w:rFonts w:ascii="Times New Roman" w:hAnsi="Times New Roman" w:cs="Times New Roman"/>
        </w:rPr>
        <w:t>,Plotly</w:t>
      </w:r>
      <w:proofErr w:type="gramEnd"/>
      <w:r w:rsidR="00B40E06">
        <w:rPr>
          <w:rFonts w:ascii="Times New Roman" w:hAnsi="Times New Roman" w:cs="Times New Roman"/>
        </w:rPr>
        <w:t>,Cufflinks</w:t>
      </w:r>
      <w:proofErr w:type="spellEnd"/>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r w:rsidRPr="00D25FF9">
        <w:rPr>
          <w:rFonts w:ascii="Times New Roman" w:hAnsi="Times New Roman" w:cs="Times New Roman"/>
        </w:rPr>
        <w:t>sns.scatterplot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r w:rsidRPr="00D25FF9">
        <w:rPr>
          <w:rFonts w:ascii="Times New Roman" w:hAnsi="Times New Roman" w:cs="Times New Roman"/>
        </w:rPr>
        <w:t>sns.barplot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2F2AF171"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E0DFC62"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3A9E0B18" w:rsidR="00244C4F" w:rsidRDefault="00244C4F" w:rsidP="00E03E13"/>
    <w:p w14:paraId="3E494D33" w14:textId="010FCC5A" w:rsidR="00753413" w:rsidRDefault="00753413" w:rsidP="00E03E13">
      <w:pPr>
        <w:rPr>
          <w:b/>
          <w:bCs/>
          <w:noProof/>
        </w:rPr>
      </w:pPr>
      <w:r w:rsidRPr="00753413">
        <w:rPr>
          <w:b/>
          <w:bCs/>
        </w:rPr>
        <w:t>Graphs:</w:t>
      </w:r>
      <w:r w:rsidR="00625657" w:rsidRPr="00625657">
        <w:rPr>
          <w:b/>
          <w:bCs/>
          <w:noProof/>
        </w:rPr>
        <w:t xml:space="preserve"> </w:t>
      </w:r>
    </w:p>
    <w:p w14:paraId="2268A436" w14:textId="23706790" w:rsidR="00625657" w:rsidRDefault="00625657" w:rsidP="00E03E13">
      <w:pPr>
        <w:rPr>
          <w:b/>
          <w:bCs/>
          <w:noProof/>
        </w:rPr>
      </w:pPr>
      <w:r>
        <w:rPr>
          <w:b/>
          <w:bCs/>
          <w:noProof/>
        </w:rPr>
        <w:tab/>
      </w:r>
    </w:p>
    <w:p w14:paraId="2F24655F" w14:textId="7326ADA4" w:rsidR="00625657" w:rsidRDefault="00625657" w:rsidP="00E03E13">
      <w:pPr>
        <w:rPr>
          <w:b/>
          <w:bCs/>
          <w:noProof/>
        </w:rPr>
      </w:pPr>
      <w:r>
        <w:rPr>
          <w:b/>
          <w:bCs/>
          <w:noProof/>
        </w:rPr>
        <w:t>Sample of each graphs</w:t>
      </w:r>
    </w:p>
    <w:p w14:paraId="08AAC280" w14:textId="77777777" w:rsidR="00625657" w:rsidRDefault="00625657" w:rsidP="00E03E13">
      <w:pPr>
        <w:rPr>
          <w:b/>
          <w:bCs/>
          <w:noProof/>
        </w:rPr>
      </w:pPr>
    </w:p>
    <w:p w14:paraId="5105DA22" w14:textId="5FA58CC2" w:rsidR="00625657" w:rsidRDefault="00625657" w:rsidP="00E03E13">
      <w:pPr>
        <w:rPr>
          <w:b/>
          <w:bCs/>
          <w:noProof/>
        </w:rPr>
      </w:pPr>
      <w:r>
        <w:rPr>
          <w:b/>
          <w:bCs/>
          <w:noProof/>
        </w:rPr>
        <w:tab/>
        <w:t>1 Barplot</w:t>
      </w:r>
    </w:p>
    <w:p w14:paraId="5CDC09B8" w14:textId="3C27B6D4" w:rsidR="00625657" w:rsidRDefault="00625657" w:rsidP="00E03E13">
      <w:pPr>
        <w:rPr>
          <w:b/>
          <w:bCs/>
          <w:noProof/>
        </w:rPr>
      </w:pPr>
      <w:r w:rsidRPr="00625657">
        <w:rPr>
          <w:b/>
          <w:bCs/>
          <w:noProof/>
        </w:rPr>
        <w:drawing>
          <wp:inline distT="0" distB="0" distL="0" distR="0" wp14:anchorId="5A9DC0E6" wp14:editId="43C726BD">
            <wp:extent cx="6120130" cy="1798955"/>
            <wp:effectExtent l="0" t="0" r="0" b="0"/>
            <wp:docPr id="160847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78688" name=""/>
                    <pic:cNvPicPr/>
                  </pic:nvPicPr>
                  <pic:blipFill>
                    <a:blip r:embed="rId5"/>
                    <a:stretch>
                      <a:fillRect/>
                    </a:stretch>
                  </pic:blipFill>
                  <pic:spPr>
                    <a:xfrm>
                      <a:off x="0" y="0"/>
                      <a:ext cx="6120130" cy="1798955"/>
                    </a:xfrm>
                    <a:prstGeom prst="rect">
                      <a:avLst/>
                    </a:prstGeom>
                  </pic:spPr>
                </pic:pic>
              </a:graphicData>
            </a:graphic>
          </wp:inline>
        </w:drawing>
      </w:r>
    </w:p>
    <w:p w14:paraId="685F6213" w14:textId="7BA94AA2" w:rsidR="00625657" w:rsidRDefault="00625657" w:rsidP="00E03E13">
      <w:pPr>
        <w:rPr>
          <w:b/>
          <w:bCs/>
          <w:noProof/>
        </w:rPr>
      </w:pPr>
      <w:r>
        <w:rPr>
          <w:b/>
          <w:bCs/>
          <w:noProof/>
        </w:rPr>
        <w:t>2 Scatter Plot</w:t>
      </w:r>
    </w:p>
    <w:p w14:paraId="5DB4A704" w14:textId="4540F2E5" w:rsidR="00625657" w:rsidRDefault="00625657" w:rsidP="00E03E13">
      <w:pPr>
        <w:rPr>
          <w:b/>
          <w:bCs/>
        </w:rPr>
      </w:pPr>
      <w:r w:rsidRPr="00625657">
        <w:rPr>
          <w:b/>
          <w:bCs/>
        </w:rPr>
        <w:drawing>
          <wp:inline distT="0" distB="0" distL="0" distR="0" wp14:anchorId="67B30631" wp14:editId="67066CF3">
            <wp:extent cx="5633085" cy="2453640"/>
            <wp:effectExtent l="0" t="0" r="5715" b="3810"/>
            <wp:docPr id="21343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0647" name=""/>
                    <pic:cNvPicPr/>
                  </pic:nvPicPr>
                  <pic:blipFill>
                    <a:blip r:embed="rId6"/>
                    <a:stretch>
                      <a:fillRect/>
                    </a:stretch>
                  </pic:blipFill>
                  <pic:spPr>
                    <a:xfrm>
                      <a:off x="0" y="0"/>
                      <a:ext cx="5633468" cy="2453807"/>
                    </a:xfrm>
                    <a:prstGeom prst="rect">
                      <a:avLst/>
                    </a:prstGeom>
                  </pic:spPr>
                </pic:pic>
              </a:graphicData>
            </a:graphic>
          </wp:inline>
        </w:drawing>
      </w:r>
    </w:p>
    <w:p w14:paraId="3F6E548E" w14:textId="7206D024" w:rsidR="00753413" w:rsidRDefault="00625657" w:rsidP="00E03E13">
      <w:pPr>
        <w:rPr>
          <w:b/>
          <w:bCs/>
        </w:rPr>
      </w:pPr>
      <w:r>
        <w:rPr>
          <w:b/>
          <w:bCs/>
        </w:rPr>
        <w:t>3 Histogram</w:t>
      </w:r>
    </w:p>
    <w:p w14:paraId="7363AB68" w14:textId="6C3B849F" w:rsidR="00753413" w:rsidRDefault="00625657" w:rsidP="00E03E13">
      <w:pPr>
        <w:rPr>
          <w:b/>
          <w:bCs/>
        </w:rPr>
      </w:pPr>
      <w:r w:rsidRPr="00625657">
        <w:rPr>
          <w:b/>
          <w:bCs/>
        </w:rPr>
        <w:drawing>
          <wp:inline distT="0" distB="0" distL="0" distR="0" wp14:anchorId="425BA80B" wp14:editId="6084F9E5">
            <wp:extent cx="6120130" cy="1798955"/>
            <wp:effectExtent l="0" t="0" r="0" b="0"/>
            <wp:docPr id="22442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20994" name=""/>
                    <pic:cNvPicPr/>
                  </pic:nvPicPr>
                  <pic:blipFill>
                    <a:blip r:embed="rId7"/>
                    <a:stretch>
                      <a:fillRect/>
                    </a:stretch>
                  </pic:blipFill>
                  <pic:spPr>
                    <a:xfrm>
                      <a:off x="0" y="0"/>
                      <a:ext cx="6120130" cy="1798955"/>
                    </a:xfrm>
                    <a:prstGeom prst="rect">
                      <a:avLst/>
                    </a:prstGeom>
                  </pic:spPr>
                </pic:pic>
              </a:graphicData>
            </a:graphic>
          </wp:inline>
        </w:drawing>
      </w:r>
    </w:p>
    <w:p w14:paraId="6774A1F1" w14:textId="3586AED8" w:rsidR="00625657" w:rsidRDefault="00625657" w:rsidP="00435199">
      <w:pPr>
        <w:rPr>
          <w:rFonts w:ascii="Times New Roman" w:hAnsi="Times New Roman" w:cs="Times New Roman"/>
          <w:b/>
          <w:bCs/>
        </w:rPr>
      </w:pPr>
      <w:r>
        <w:rPr>
          <w:rFonts w:ascii="Times New Roman" w:hAnsi="Times New Roman" w:cs="Times New Roman"/>
          <w:b/>
          <w:bCs/>
        </w:rPr>
        <w:t>4 Box Plot</w:t>
      </w:r>
    </w:p>
    <w:p w14:paraId="74D7633A" w14:textId="3D47C5F6" w:rsidR="00625657" w:rsidRDefault="00625657" w:rsidP="00435199">
      <w:pPr>
        <w:rPr>
          <w:rFonts w:ascii="Times New Roman" w:hAnsi="Times New Roman" w:cs="Times New Roman"/>
          <w:b/>
          <w:bCs/>
        </w:rPr>
      </w:pPr>
      <w:r w:rsidRPr="00625657">
        <w:rPr>
          <w:rFonts w:ascii="Times New Roman" w:hAnsi="Times New Roman" w:cs="Times New Roman"/>
          <w:b/>
          <w:bCs/>
        </w:rPr>
        <w:drawing>
          <wp:inline distT="0" distB="0" distL="0" distR="0" wp14:anchorId="058246DD" wp14:editId="041B7D96">
            <wp:extent cx="6120130" cy="1798955"/>
            <wp:effectExtent l="0" t="0" r="0" b="0"/>
            <wp:docPr id="86937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8601" name=""/>
                    <pic:cNvPicPr/>
                  </pic:nvPicPr>
                  <pic:blipFill>
                    <a:blip r:embed="rId8"/>
                    <a:stretch>
                      <a:fillRect/>
                    </a:stretch>
                  </pic:blipFill>
                  <pic:spPr>
                    <a:xfrm>
                      <a:off x="0" y="0"/>
                      <a:ext cx="6120130" cy="1798955"/>
                    </a:xfrm>
                    <a:prstGeom prst="rect">
                      <a:avLst/>
                    </a:prstGeom>
                  </pic:spPr>
                </pic:pic>
              </a:graphicData>
            </a:graphic>
          </wp:inline>
        </w:drawing>
      </w:r>
    </w:p>
    <w:p w14:paraId="39B35BD0" w14:textId="5EF0B6A7" w:rsidR="00625657" w:rsidRDefault="00625657" w:rsidP="00435199">
      <w:pPr>
        <w:rPr>
          <w:rFonts w:ascii="Times New Roman" w:hAnsi="Times New Roman" w:cs="Times New Roman"/>
          <w:b/>
          <w:bCs/>
        </w:rPr>
      </w:pPr>
      <w:r>
        <w:rPr>
          <w:rFonts w:ascii="Times New Roman" w:hAnsi="Times New Roman" w:cs="Times New Roman"/>
          <w:b/>
          <w:bCs/>
        </w:rPr>
        <w:t>5 Pie chart</w:t>
      </w:r>
      <w:r>
        <w:rPr>
          <w:rFonts w:ascii="Times New Roman" w:hAnsi="Times New Roman" w:cs="Times New Roman"/>
          <w:b/>
          <w:bCs/>
        </w:rPr>
        <w:br/>
      </w:r>
      <w:r w:rsidRPr="00625657">
        <w:rPr>
          <w:rFonts w:ascii="Times New Roman" w:hAnsi="Times New Roman" w:cs="Times New Roman"/>
          <w:b/>
          <w:bCs/>
        </w:rPr>
        <w:drawing>
          <wp:inline distT="0" distB="0" distL="0" distR="0" wp14:anchorId="1ACA74FD" wp14:editId="276EC059">
            <wp:extent cx="5777230" cy="1798955"/>
            <wp:effectExtent l="0" t="0" r="0" b="0"/>
            <wp:docPr id="87456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69255" name=""/>
                    <pic:cNvPicPr/>
                  </pic:nvPicPr>
                  <pic:blipFill>
                    <a:blip r:embed="rId9"/>
                    <a:stretch>
                      <a:fillRect/>
                    </a:stretch>
                  </pic:blipFill>
                  <pic:spPr>
                    <a:xfrm>
                      <a:off x="0" y="0"/>
                      <a:ext cx="5777230" cy="1798955"/>
                    </a:xfrm>
                    <a:prstGeom prst="rect">
                      <a:avLst/>
                    </a:prstGeom>
                  </pic:spPr>
                </pic:pic>
              </a:graphicData>
            </a:graphic>
          </wp:inline>
        </w:drawing>
      </w:r>
    </w:p>
    <w:p w14:paraId="1FB9F1FB" w14:textId="77777777" w:rsidR="00625657" w:rsidRDefault="00625657" w:rsidP="00435199">
      <w:pPr>
        <w:rPr>
          <w:rFonts w:ascii="Times New Roman" w:hAnsi="Times New Roman" w:cs="Times New Roman"/>
          <w:b/>
          <w:bCs/>
        </w:rPr>
      </w:pPr>
    </w:p>
    <w:p w14:paraId="19466301" w14:textId="30D61394"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443642"/>
    <w:rsid w:val="00625657"/>
    <w:rsid w:val="00753413"/>
    <w:rsid w:val="007B5E5B"/>
    <w:rsid w:val="008166BC"/>
    <w:rsid w:val="00832F43"/>
    <w:rsid w:val="008E0C2C"/>
    <w:rsid w:val="00A16B6A"/>
    <w:rsid w:val="00B40E06"/>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Niraj Patil</cp:lastModifiedBy>
  <cp:revision>8</cp:revision>
  <cp:lastPrinted>1899-12-31T18:30:00Z</cp:lastPrinted>
  <dcterms:created xsi:type="dcterms:W3CDTF">2025-02-18T11:17:00Z</dcterms:created>
  <dcterms:modified xsi:type="dcterms:W3CDTF">2025-04-07T07:48:00Z</dcterms:modified>
</cp:coreProperties>
</file>