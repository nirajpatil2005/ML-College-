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6350DC93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181023">
        <w:rPr>
          <w:rFonts w:ascii="Times New Roman" w:hAnsi="Times New Roman" w:cs="Times New Roman"/>
        </w:rPr>
        <w:t>Niraj Patil</w:t>
      </w:r>
    </w:p>
    <w:p w14:paraId="2E4A25A9" w14:textId="7743FBD8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28100</w:t>
      </w:r>
      <w:r w:rsidR="00181023">
        <w:rPr>
          <w:rFonts w:ascii="Times New Roman" w:hAnsi="Times New Roman" w:cs="Times New Roman"/>
        </w:rPr>
        <w:t>3</w:t>
      </w:r>
    </w:p>
    <w:p w14:paraId="50CE90A0" w14:textId="780AABFA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</w:p>
    <w:p w14:paraId="5EC1E907" w14:textId="294F07C2" w:rsid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952392">
        <w:rPr>
          <w:rFonts w:ascii="Times New Roman" w:hAnsi="Times New Roman" w:cs="Times New Roman"/>
          <w:b/>
          <w:bCs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6671362F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Objective:</w:t>
      </w:r>
    </w:p>
    <w:p w14:paraId="22DBDEB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7095104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This assignment aims to analyze and preprocess the dataset using various statistical and visualization techniques.</w:t>
      </w:r>
    </w:p>
    <w:p w14:paraId="0B75C8B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Learn how to compute and interpret summary statistics for different features.</w:t>
      </w:r>
    </w:p>
    <w:p w14:paraId="40A0F7A8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Visualize feature distributions to understand data distribution.</w:t>
      </w:r>
    </w:p>
    <w:p w14:paraId="7A49BB33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Perform essential data cleaning, integration, and transformation steps.</w:t>
      </w:r>
    </w:p>
    <w:p w14:paraId="799F853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Build a classification model for predictive analysis.</w:t>
      </w:r>
    </w:p>
    <w:p w14:paraId="0E31DA8E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016E5970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Resources used:</w:t>
      </w:r>
    </w:p>
    <w:p w14:paraId="1C5A9DF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440C680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Software used: Google Colab</w:t>
      </w:r>
    </w:p>
    <w:p w14:paraId="440BC45D" w14:textId="18E7F2BD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Libraries used: Pandas, Scikit-learn, Matplotlib, Seaborn</w:t>
      </w:r>
      <w:r w:rsidR="00181023">
        <w:rPr>
          <w:rFonts w:ascii="Times New Roman" w:hAnsi="Times New Roman" w:cs="Times New Roman"/>
        </w:rPr>
        <w:t>,Plotly,Cufflinks</w:t>
      </w:r>
    </w:p>
    <w:p w14:paraId="553569E8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922CCA" w14:textId="1AE74DD5" w:rsidR="00E03E13" w:rsidRPr="00D25FF9" w:rsidRDefault="00E03E13" w:rsidP="00E03E13">
      <w:pPr>
        <w:rPr>
          <w:rFonts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 xml:space="preserve">Introduction to </w:t>
      </w:r>
      <w:r w:rsidR="00952392" w:rsidRPr="00952392">
        <w:rPr>
          <w:rFonts w:cs="Times New Roman"/>
          <w:b/>
          <w:bCs/>
        </w:rPr>
        <w:t>Data Analysis and Classification:</w:t>
      </w:r>
    </w:p>
    <w:p w14:paraId="3C2ECC70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C327286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Data analysis involves summarizing, visualizing, and preparing data for modeling.</w:t>
      </w:r>
    </w:p>
    <w:p w14:paraId="0660360E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Classification models predict categorical outcomes based on input features.</w:t>
      </w:r>
    </w:p>
    <w:p w14:paraId="3E5522D3" w14:textId="0402554A" w:rsidR="00D25FF9" w:rsidRPr="00952392" w:rsidRDefault="00952392" w:rsidP="00D25FF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The dataset contains various maternal health attributes such as blood pressure, glucose levels, heart rate, and risk labels.</w:t>
      </w:r>
    </w:p>
    <w:p w14:paraId="3B14D3F3" w14:textId="77777777" w:rsidR="00D25FF9" w:rsidRPr="00D25FF9" w:rsidRDefault="00D25FF9" w:rsidP="00D25FF9">
      <w:pPr>
        <w:rPr>
          <w:rFonts w:ascii="Times New Roman" w:hAnsi="Times New Roman" w:cs="Times New Roman"/>
        </w:rPr>
      </w:pPr>
    </w:p>
    <w:p w14:paraId="210A0CB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Methodology:</w:t>
      </w:r>
    </w:p>
    <w:p w14:paraId="6DA081D5" w14:textId="77777777" w:rsidR="00952392" w:rsidRDefault="00952392" w:rsidP="00E03E13">
      <w:pPr>
        <w:rPr>
          <w:rFonts w:ascii="Times New Roman" w:hAnsi="Times New Roman" w:cs="Times New Roman"/>
        </w:rPr>
      </w:pPr>
    </w:p>
    <w:p w14:paraId="685915E6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Computing Summary Statistics:</w:t>
      </w:r>
    </w:p>
    <w:p w14:paraId="3CAA002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Calculate minimum, maximum, mean, range, standard deviation, variance, and percentiles for each feature.</w:t>
      </w:r>
    </w:p>
    <w:p w14:paraId="60D5C691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Feature Distribution Visualization:</w:t>
      </w:r>
    </w:p>
    <w:p w14:paraId="042F8B10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Use histograms to display the distribution of numerical features.</w:t>
      </w:r>
    </w:p>
    <w:p w14:paraId="2EF684E2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Cleaning and Preprocessing:</w:t>
      </w:r>
    </w:p>
    <w:p w14:paraId="4254A20D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Handle missing values and remove inconsistencies.</w:t>
      </w:r>
    </w:p>
    <w:p w14:paraId="43D99F4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Normalize or scale numerical features if required.</w:t>
      </w:r>
    </w:p>
    <w:p w14:paraId="0EC0E08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Integration and Transformation:</w:t>
      </w:r>
    </w:p>
    <w:p w14:paraId="1872848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Merge datasets if needed and encode categorical variables.</w:t>
      </w:r>
    </w:p>
    <w:p w14:paraId="7C5398B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Apply feature engineering techniques.</w:t>
      </w:r>
    </w:p>
    <w:p w14:paraId="2E179F7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Model Building (Classification):</w:t>
      </w:r>
    </w:p>
    <w:p w14:paraId="5B4D8E8A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Choose a suitable classification algorithm (e.g., Logistic Regression, Decision Tree, Random Forest, or SVM).</w:t>
      </w:r>
    </w:p>
    <w:p w14:paraId="3DE7CE49" w14:textId="230376E3" w:rsidR="00952392" w:rsidRPr="00952392" w:rsidRDefault="00952392" w:rsidP="00E03E1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Train and evaluate the model on the dataset.</w:t>
      </w:r>
    </w:p>
    <w:p w14:paraId="13D88EDF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36273BF9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lastRenderedPageBreak/>
        <w:t>Advantages:</w:t>
      </w:r>
    </w:p>
    <w:p w14:paraId="2C8D9747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7C886566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Helps in understanding data characteristics and distributions.</w:t>
      </w:r>
    </w:p>
    <w:p w14:paraId="17A707F9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Improves predictive model accuracy through data preprocessing.</w:t>
      </w:r>
    </w:p>
    <w:p w14:paraId="7DE99021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Enables better decision-making in healthcare applications.</w:t>
      </w:r>
    </w:p>
    <w:p w14:paraId="1747858D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34CFA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Disadvantages:</w:t>
      </w:r>
    </w:p>
    <w:p w14:paraId="4B7013A1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3C876E1" w14:textId="77777777" w:rsidR="00952392" w:rsidRPr="00952392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Requires proper handling of missing and inconsistent data.</w:t>
      </w:r>
    </w:p>
    <w:p w14:paraId="07B7C327" w14:textId="50D56338" w:rsidR="00E03E13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Model performance may vary based on dataset quality and preprocessing techniques.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286EFD4C" w:rsidR="002C7728" w:rsidRP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5B7099" wp14:editId="5687E96E">
            <wp:extent cx="6103620" cy="4968240"/>
            <wp:effectExtent l="0" t="0" r="0" b="3810"/>
            <wp:docPr id="20326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821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0E61DB25" w:rsidR="00753413" w:rsidRDefault="004702B6" w:rsidP="00E03E13">
      <w:pPr>
        <w:rPr>
          <w:b/>
          <w:bCs/>
        </w:rPr>
      </w:pPr>
      <w:r w:rsidRPr="004702B6">
        <w:rPr>
          <w:b/>
          <w:bCs/>
        </w:rPr>
        <w:drawing>
          <wp:inline distT="0" distB="0" distL="0" distR="0" wp14:anchorId="5B20D82E" wp14:editId="3166F9BF">
            <wp:extent cx="6120130" cy="3279775"/>
            <wp:effectExtent l="0" t="0" r="0" b="0"/>
            <wp:docPr id="6676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8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6301" w14:textId="77777777" w:rsidR="00435199" w:rsidRDefault="00435199" w:rsidP="00435199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Conclusion:</w:t>
      </w:r>
    </w:p>
    <w:p w14:paraId="3C50E0F3" w14:textId="77777777" w:rsidR="00435199" w:rsidRPr="00E03E13" w:rsidRDefault="00435199" w:rsidP="00435199">
      <w:pPr>
        <w:rPr>
          <w:rFonts w:ascii="Times New Roman" w:hAnsi="Times New Roman" w:cs="Times New Roman"/>
          <w:b/>
          <w:bCs/>
        </w:rPr>
      </w:pPr>
    </w:p>
    <w:p w14:paraId="622B471C" w14:textId="77777777" w:rsidR="00952392" w:rsidRPr="00952392" w:rsidRDefault="00952392" w:rsidP="00952392">
      <w:p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In this assignment, we analyzed the dataset by computing summary statistics and visualizing feature distributions. We performed essential data preprocessing steps such as cleaning, integration, and transformation. Finally, we implemented a classification model to predict maternal health risks. These steps are crucial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19"/>
  </w:num>
  <w:num w:numId="9" w16cid:durableId="478041384">
    <w:abstractNumId w:val="23"/>
  </w:num>
  <w:num w:numId="10" w16cid:durableId="1890916641">
    <w:abstractNumId w:val="15"/>
  </w:num>
  <w:num w:numId="11" w16cid:durableId="1448310251">
    <w:abstractNumId w:val="18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6"/>
  </w:num>
  <w:num w:numId="15" w16cid:durableId="732435583">
    <w:abstractNumId w:val="20"/>
  </w:num>
  <w:num w:numId="16" w16cid:durableId="97650482">
    <w:abstractNumId w:val="24"/>
  </w:num>
  <w:num w:numId="17" w16cid:durableId="1733191506">
    <w:abstractNumId w:val="8"/>
  </w:num>
  <w:num w:numId="18" w16cid:durableId="1702440411">
    <w:abstractNumId w:val="17"/>
  </w:num>
  <w:num w:numId="19" w16cid:durableId="1415323586">
    <w:abstractNumId w:val="25"/>
  </w:num>
  <w:num w:numId="20" w16cid:durableId="48305293">
    <w:abstractNumId w:val="22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4"/>
  </w:num>
  <w:num w:numId="25" w16cid:durableId="501240315">
    <w:abstractNumId w:val="6"/>
  </w:num>
  <w:num w:numId="26" w16cid:durableId="16461556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81023"/>
    <w:rsid w:val="00190BFF"/>
    <w:rsid w:val="00224605"/>
    <w:rsid w:val="00244C4F"/>
    <w:rsid w:val="002C7728"/>
    <w:rsid w:val="00435199"/>
    <w:rsid w:val="004702B6"/>
    <w:rsid w:val="00753413"/>
    <w:rsid w:val="007B5E5B"/>
    <w:rsid w:val="008166BC"/>
    <w:rsid w:val="00832F43"/>
    <w:rsid w:val="008E0C2C"/>
    <w:rsid w:val="00952392"/>
    <w:rsid w:val="00A16B6A"/>
    <w:rsid w:val="00B76E5B"/>
    <w:rsid w:val="00C51CE3"/>
    <w:rsid w:val="00CE0598"/>
    <w:rsid w:val="00D25FF9"/>
    <w:rsid w:val="00E03E13"/>
    <w:rsid w:val="00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Niraj Patil</cp:lastModifiedBy>
  <cp:revision>5</cp:revision>
  <cp:lastPrinted>1899-12-31T18:30:00Z</cp:lastPrinted>
  <dcterms:created xsi:type="dcterms:W3CDTF">2025-02-18T11:41:00Z</dcterms:created>
  <dcterms:modified xsi:type="dcterms:W3CDTF">2025-04-07T07:34:00Z</dcterms:modified>
</cp:coreProperties>
</file>