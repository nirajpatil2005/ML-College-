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3E04EAB"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18247F">
        <w:rPr>
          <w:rFonts w:ascii="Times New Roman" w:hAnsi="Times New Roman" w:cs="Times New Roman"/>
        </w:rPr>
        <w:t>Niraj Patil</w:t>
      </w:r>
    </w:p>
    <w:p w14:paraId="2E4A25A9" w14:textId="784D1A1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18247F">
        <w:rPr>
          <w:rFonts w:ascii="Times New Roman" w:hAnsi="Times New Roman" w:cs="Times New Roman"/>
        </w:rPr>
        <w:t>3</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6D938E7F"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67FCD951" w:rsidR="00E03E13" w:rsidRDefault="00E03E13" w:rsidP="00E03E13">
      <w:pPr>
        <w:rPr>
          <w:rFonts w:ascii="Times New Roman" w:hAnsi="Times New Roman" w:cs="Times New Roman"/>
        </w:rPr>
      </w:pPr>
      <w:r w:rsidRPr="00E03E13">
        <w:rPr>
          <w:rFonts w:ascii="Times New Roman" w:hAnsi="Times New Roman" w:cs="Times New Roman"/>
        </w:rPr>
        <w:b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20389A4B"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This assignment aims to introduce the Pandas library and its basic functions, which provide functionality for reading different file formats such as CSV and Excel.</w:t>
      </w:r>
    </w:p>
    <w:p w14:paraId="3683F455"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Additionally, it familiarizes users with data cleaning and preprocessing techniques.</w:t>
      </w:r>
    </w:p>
    <w:p w14:paraId="7F41267C" w14:textId="77777777" w:rsid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Enhance our skills in handling data in various formats, improving our proficiency in data analysis and manipulation.</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0169D0DE" w14:textId="77777777" w:rsidR="00E03E13" w:rsidRP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 xml:space="preserve">Software used: Google </w:t>
      </w:r>
      <w:proofErr w:type="spellStart"/>
      <w:r w:rsidRPr="00E03E13">
        <w:rPr>
          <w:rFonts w:ascii="Times New Roman" w:hAnsi="Times New Roman" w:cs="Times New Roman"/>
        </w:rPr>
        <w:t>Colab</w:t>
      </w:r>
      <w:proofErr w:type="spellEnd"/>
    </w:p>
    <w:p w14:paraId="537E8A72" w14:textId="06A6B444" w:rsid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 xml:space="preserve">Library used: </w:t>
      </w:r>
      <w:proofErr w:type="spellStart"/>
      <w:proofErr w:type="gramStart"/>
      <w:r w:rsidRPr="00E03E13">
        <w:rPr>
          <w:rFonts w:ascii="Times New Roman" w:hAnsi="Times New Roman" w:cs="Times New Roman"/>
        </w:rPr>
        <w:t>Pandas</w:t>
      </w:r>
      <w:r w:rsidR="0018247F">
        <w:rPr>
          <w:rFonts w:ascii="Times New Roman" w:hAnsi="Times New Roman" w:cs="Times New Roman"/>
        </w:rPr>
        <w:t>,Numpy</w:t>
      </w:r>
      <w:proofErr w:type="spellEnd"/>
      <w:proofErr w:type="gramEnd"/>
    </w:p>
    <w:p w14:paraId="553569E8" w14:textId="77777777" w:rsidR="00E03E13" w:rsidRPr="00E03E13" w:rsidRDefault="00E03E13" w:rsidP="00E03E13">
      <w:pPr>
        <w:ind w:left="720"/>
        <w:rPr>
          <w:rFonts w:ascii="Times New Roman" w:hAnsi="Times New Roman" w:cs="Times New Roman"/>
        </w:rPr>
      </w:pPr>
    </w:p>
    <w:p w14:paraId="38922CCA"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Introduction to Pandas:</w:t>
      </w:r>
    </w:p>
    <w:p w14:paraId="3C2ECC70" w14:textId="77777777" w:rsidR="00E03E13" w:rsidRPr="00E03E13" w:rsidRDefault="00E03E13" w:rsidP="00E03E13">
      <w:pPr>
        <w:rPr>
          <w:rFonts w:ascii="Times New Roman" w:hAnsi="Times New Roman" w:cs="Times New Roman"/>
          <w:b/>
          <w:bCs/>
        </w:rPr>
      </w:pPr>
    </w:p>
    <w:p w14:paraId="5ACD05CB"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Pandas is a powerful and widely-used open-source Python library for data manipulation and analysis.</w:t>
      </w:r>
    </w:p>
    <w:p w14:paraId="0664105F"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It provides easy-to-use data structures and functions, making it an essential tool for working with structured data.</w:t>
      </w:r>
    </w:p>
    <w:p w14:paraId="47D4B4E6"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At the core of Pandas are two main data structures: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62CB1B9"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Series is a one-dimensional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array capable of holding any data type.</w:t>
      </w:r>
    </w:p>
    <w:p w14:paraId="3BAADBB3"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is a two-dimensional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data structure with columns of potentially different types.</w:t>
      </w:r>
    </w:p>
    <w:p w14:paraId="24BB4589" w14:textId="77777777" w:rsid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5D424797" w14:textId="77777777" w:rsidR="00E03E13" w:rsidRPr="00E03E13" w:rsidRDefault="00E03E13" w:rsidP="00E03E13">
      <w:pPr>
        <w:ind w:left="720"/>
        <w:rPr>
          <w:rFonts w:ascii="Times New Roman" w:hAnsi="Times New Roman" w:cs="Times New Roman"/>
        </w:rPr>
      </w:pPr>
    </w:p>
    <w:p w14:paraId="3F6754A3"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Some basic functions that we used in the program:</w:t>
      </w:r>
    </w:p>
    <w:p w14:paraId="5FEB5DAC" w14:textId="77777777" w:rsidR="00E03E13" w:rsidRPr="00E03E13" w:rsidRDefault="00E03E13" w:rsidP="00E03E13">
      <w:pPr>
        <w:rPr>
          <w:rFonts w:ascii="Times New Roman" w:hAnsi="Times New Roman" w:cs="Times New Roman"/>
          <w:b/>
          <w:bCs/>
        </w:rPr>
      </w:pPr>
    </w:p>
    <w:p w14:paraId="7A26D012" w14:textId="77777777" w:rsidR="00E03E13" w:rsidRPr="00E03E13" w:rsidRDefault="00E03E13" w:rsidP="00E03E13">
      <w:pPr>
        <w:numPr>
          <w:ilvl w:val="0"/>
          <w:numId w:val="9"/>
        </w:numPr>
        <w:rPr>
          <w:rFonts w:ascii="Times New Roman" w:hAnsi="Times New Roman" w:cs="Times New Roman"/>
        </w:rPr>
      </w:pPr>
      <w:proofErr w:type="spellStart"/>
      <w:proofErr w:type="gramStart"/>
      <w:r w:rsidRPr="00E03E13">
        <w:rPr>
          <w:rFonts w:ascii="Times New Roman" w:hAnsi="Times New Roman" w:cs="Times New Roman"/>
        </w:rPr>
        <w:t>pd.read</w:t>
      </w:r>
      <w:proofErr w:type="gramEnd"/>
      <w:r w:rsidRPr="00E03E13">
        <w:rPr>
          <w:rFonts w:ascii="Times New Roman" w:hAnsi="Times New Roman" w:cs="Times New Roman"/>
        </w:rPr>
        <w:t>_csv</w:t>
      </w:r>
      <w:proofErr w:type="spellEnd"/>
      <w:r w:rsidRPr="00E03E13">
        <w:rPr>
          <w:rFonts w:ascii="Times New Roman" w:hAnsi="Times New Roman" w:cs="Times New Roman"/>
        </w:rPr>
        <w:t xml:space="preserve">(): This function is used to read data from a CSV file into a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3E094118"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shape: Returns the number of rows and columns in the dataset.</w:t>
      </w:r>
    </w:p>
    <w:p w14:paraId="0413079F"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isnull</w:t>
      </w:r>
      <w:proofErr w:type="spellEnd"/>
      <w:r w:rsidRPr="00E03E13">
        <w:rPr>
          <w:rFonts w:ascii="Times New Roman" w:hAnsi="Times New Roman" w:cs="Times New Roman"/>
        </w:rPr>
        <w:t>(</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missing values in the dataset.</w:t>
      </w:r>
    </w:p>
    <w:p w14:paraId="69180054"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dtypes</w:t>
      </w:r>
      <w:proofErr w:type="spellEnd"/>
      <w:r w:rsidRPr="00E03E13">
        <w:rPr>
          <w:rFonts w:ascii="Times New Roman" w:hAnsi="Times New Roman" w:cs="Times New Roman"/>
        </w:rPr>
        <w:t>: Returns the data type of each column in the dataset.</w:t>
      </w:r>
    </w:p>
    <w:p w14:paraId="58D17EBD"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w:t>
      </w:r>
      <w:proofErr w:type="spellStart"/>
      <w:r w:rsidRPr="00E03E13">
        <w:rPr>
          <w:rFonts w:ascii="Times New Roman" w:hAnsi="Times New Roman" w:cs="Times New Roman"/>
        </w:rPr>
        <w:t>df</w:t>
      </w:r>
      <w:proofErr w:type="spellEnd"/>
      <w:r w:rsidRPr="00E03E13">
        <w:rPr>
          <w:rFonts w:ascii="Times New Roman" w:hAnsi="Times New Roman" w:cs="Times New Roman"/>
        </w:rPr>
        <w:t xml:space="preserve"> == 0</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the number of zeros in each column.</w:t>
      </w:r>
    </w:p>
    <w:p w14:paraId="77F80BE6"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lastRenderedPageBreak/>
        <w:t>sort_</w:t>
      </w:r>
      <w:proofErr w:type="gramStart"/>
      <w:r w:rsidRPr="00E03E13">
        <w:rPr>
          <w:rFonts w:ascii="Times New Roman" w:hAnsi="Times New Roman" w:cs="Times New Roman"/>
        </w:rPr>
        <w:t>values</w:t>
      </w:r>
      <w:proofErr w:type="spellEnd"/>
      <w:r w:rsidRPr="00E03E13">
        <w:rPr>
          <w:rFonts w:ascii="Times New Roman" w:hAnsi="Times New Roman" w:cs="Times New Roman"/>
        </w:rPr>
        <w:t>(</w:t>
      </w:r>
      <w:proofErr w:type="gramEnd"/>
      <w:r w:rsidRPr="00E03E13">
        <w:rPr>
          <w:rFonts w:ascii="Times New Roman" w:hAnsi="Times New Roman" w:cs="Times New Roman"/>
        </w:rPr>
        <w:t xml:space="preserve">): Sorts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by the values of a specified column, allowing data to be arranged in ascending order.</w:t>
      </w:r>
    </w:p>
    <w:p w14:paraId="01ED5E56" w14:textId="77777777" w:rsidR="00E03E13" w:rsidRP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describe(</w:t>
      </w:r>
      <w:proofErr w:type="gramEnd"/>
      <w:r w:rsidRPr="00E03E13">
        <w:rPr>
          <w:rFonts w:ascii="Times New Roman" w:hAnsi="Times New Roman" w:cs="Times New Roman"/>
        </w:rPr>
        <w:t xml:space="preserve">): Generates descriptive statistics for numerical columns in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such as count, mean, standard deviation, minimum, and maximum values.</w:t>
      </w:r>
    </w:p>
    <w:p w14:paraId="0A48AC63" w14:textId="77777777" w:rsid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unique(</w:t>
      </w:r>
      <w:proofErr w:type="gramEnd"/>
      <w:r w:rsidRPr="00E03E13">
        <w:rPr>
          <w:rFonts w:ascii="Times New Roman" w:hAnsi="Times New Roman" w:cs="Times New Roman"/>
        </w:rPr>
        <w:t xml:space="preserve">): Returns an array of unique values in a column of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useful for identifying distinct categories or groups in categorical data.</w:t>
      </w:r>
    </w:p>
    <w:p w14:paraId="2E94F5F1" w14:textId="77777777" w:rsidR="00E03E13" w:rsidRPr="00E03E13" w:rsidRDefault="00E03E13" w:rsidP="00E03E13">
      <w:pPr>
        <w:ind w:left="720"/>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19967C2D"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Collection and Exploration:</w:t>
      </w:r>
    </w:p>
    <w:p w14:paraId="3D267B50"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Collect Data: Obtain a relevant dataset ensuring it contains key features.</w:t>
      </w:r>
    </w:p>
    <w:p w14:paraId="08558DA9"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 xml:space="preserve">Explore Data: Load the dataset into a Pandas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and </w:t>
      </w:r>
      <w:proofErr w:type="spellStart"/>
      <w:r w:rsidRPr="00E03E13">
        <w:rPr>
          <w:rFonts w:ascii="Times New Roman" w:hAnsi="Times New Roman" w:cs="Times New Roman"/>
        </w:rPr>
        <w:t>analyze</w:t>
      </w:r>
      <w:proofErr w:type="spellEnd"/>
      <w:r w:rsidRPr="00E03E13">
        <w:rPr>
          <w:rFonts w:ascii="Times New Roman" w:hAnsi="Times New Roman" w:cs="Times New Roman"/>
        </w:rPr>
        <w:t xml:space="preserve"> its structure, including the number of samples, features, data types, and any missing or erroneous values.</w:t>
      </w:r>
    </w:p>
    <w:p w14:paraId="5528433E"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Preprocessing:</w:t>
      </w:r>
    </w:p>
    <w:p w14:paraId="04A879DE"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Handle Missing Values: Identify and manage missing values using techniques such as imputation or removal.</w:t>
      </w:r>
    </w:p>
    <w:p w14:paraId="4E57F30B"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Data Cleaning: Remove duplicates, correct erroneous entries, and ensure consistency in data formatting.</w:t>
      </w:r>
    </w:p>
    <w:p w14:paraId="1F13CC15"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Feature Engineering:</w:t>
      </w:r>
    </w:p>
    <w:p w14:paraId="5589085C"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Selection: Select relevant features using domain knowledge and statistical techniques.</w:t>
      </w:r>
    </w:p>
    <w:p w14:paraId="05129D3F" w14:textId="77777777" w:rsid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Encoding: Convert categorical variables into numerical format using one-hot encoding or label encoding for better processing.</w:t>
      </w:r>
    </w:p>
    <w:p w14:paraId="3AD0357B" w14:textId="77777777" w:rsidR="00E03E13" w:rsidRPr="00E03E13" w:rsidRDefault="00E03E13" w:rsidP="00E03E13">
      <w:pPr>
        <w:ind w:left="1440"/>
        <w:rPr>
          <w:rFonts w:ascii="Times New Roman" w:hAnsi="Times New Roman" w:cs="Times New Roman"/>
        </w:rPr>
      </w:pP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1A34A13E"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Pandas is an easy-to-use library, making it widely popular.</w:t>
      </w:r>
    </w:p>
    <w:p w14:paraId="701A7C92"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 xml:space="preserve">It provides powerful data structures like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329DDF5" w14:textId="77777777" w:rsid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offers extensive functionality for data manipulation.</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5D0F16BA" w14:textId="77777777" w:rsidR="00E03E13" w:rsidRP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Pandas can consume significant memory when working with large datasets.</w:t>
      </w:r>
    </w:p>
    <w:p w14:paraId="26E7CE57" w14:textId="77777777" w:rsid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It is highly integrated with the Python ecosystem, limiting interoperability with other programming languages.</w:t>
      </w:r>
    </w:p>
    <w:p w14:paraId="07B7C327" w14:textId="77777777" w:rsidR="00E03E13" w:rsidRPr="00E03E13" w:rsidRDefault="00E03E13" w:rsidP="00E03E13">
      <w:pPr>
        <w:ind w:left="720"/>
        <w:rPr>
          <w:rFonts w:ascii="Times New Roman" w:hAnsi="Times New Roman" w:cs="Times New Roman"/>
        </w:rPr>
      </w:pP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28ADA5DC" w14:textId="77777777" w:rsidR="00E03E13" w:rsidRPr="00E03E13" w:rsidRDefault="00E03E13" w:rsidP="00E03E13">
      <w:pPr>
        <w:rPr>
          <w:rFonts w:ascii="Times New Roman" w:hAnsi="Times New Roman" w:cs="Times New Roman"/>
        </w:rPr>
      </w:pPr>
      <w:r w:rsidRPr="00E03E13">
        <w:rPr>
          <w:rFonts w:ascii="Times New Roman" w:hAnsi="Times New Roman" w:cs="Times New Roman"/>
        </w:rPr>
        <w:t>In summary, this assignment provided an introduction to the Pandas library, a crucial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serve as a strong base for more advanced data analysis projects in the future.</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6"/>
  </w:num>
  <w:num w:numId="7" w16cid:durableId="1578394982">
    <w:abstractNumId w:val="7"/>
  </w:num>
  <w:num w:numId="8" w16cid:durableId="1633250260">
    <w:abstractNumId w:val="10"/>
  </w:num>
  <w:num w:numId="9" w16cid:durableId="478041384">
    <w:abstractNumId w:val="11"/>
  </w:num>
  <w:num w:numId="10" w16cid:durableId="1890916641">
    <w:abstractNumId w:val="8"/>
  </w:num>
  <w:num w:numId="11" w16cid:durableId="1448310251">
    <w:abstractNumId w:val="9"/>
  </w:num>
  <w:num w:numId="12" w16cid:durableId="108383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8247F"/>
    <w:rsid w:val="00244C4F"/>
    <w:rsid w:val="007F66E7"/>
    <w:rsid w:val="008166BC"/>
    <w:rsid w:val="008E0C2C"/>
    <w:rsid w:val="00A16B6A"/>
    <w:rsid w:val="00B76E5B"/>
    <w:rsid w:val="00B95D21"/>
    <w:rsid w:val="00C51CE3"/>
    <w:rsid w:val="00CE0598"/>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Niraj Patil</cp:lastModifiedBy>
  <cp:revision>4</cp:revision>
  <cp:lastPrinted>1899-12-31T18:30:00Z</cp:lastPrinted>
  <dcterms:created xsi:type="dcterms:W3CDTF">2025-02-18T11:10:00Z</dcterms:created>
  <dcterms:modified xsi:type="dcterms:W3CDTF">2025-04-07T07:14:00Z</dcterms:modified>
</cp:coreProperties>
</file>