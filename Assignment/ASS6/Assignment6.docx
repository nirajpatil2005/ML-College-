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E4D7" w14:textId="7B4D5782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036BA8">
        <w:rPr>
          <w:rFonts w:ascii="Times New Roman" w:hAnsi="Times New Roman" w:cs="Times New Roman"/>
        </w:rPr>
        <w:t>Niraj Patil</w:t>
      </w:r>
    </w:p>
    <w:p w14:paraId="5013E75E" w14:textId="193D35DA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036BA8">
        <w:rPr>
          <w:rFonts w:ascii="Times New Roman" w:hAnsi="Times New Roman" w:cs="Times New Roman"/>
        </w:rPr>
        <w:t>3</w:t>
      </w:r>
    </w:p>
    <w:p w14:paraId="269FE421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71CEC77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8488D">
        <w:rPr>
          <w:rFonts w:ascii="Times New Roman" w:hAnsi="Times New Roman" w:cs="Times New Roman"/>
          <w:b/>
          <w:bCs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3EF43167" w14:textId="77777777" w:rsidR="00CE4392" w:rsidRDefault="00CE4392" w:rsidP="00E03E13">
      <w:pPr>
        <w:rPr>
          <w:rFonts w:ascii="Times New Roman" w:hAnsi="Times New Roman" w:cs="Times New Roman"/>
          <w:b/>
          <w:bCs/>
        </w:rPr>
      </w:pPr>
    </w:p>
    <w:p w14:paraId="4D5CC5E1" w14:textId="68192043" w:rsidR="0088488D" w:rsidRPr="00CE4392" w:rsidRDefault="00CE4392" w:rsidP="0088488D">
      <w:pPr>
        <w:jc w:val="both"/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</w:rPr>
        <w:t xml:space="preserve">Q. </w:t>
      </w:r>
      <w:r w:rsidR="0088488D" w:rsidRPr="00CE4392">
        <w:rPr>
          <w:rFonts w:ascii="Times New Roman" w:hAnsi="Times New Roman" w:cs="Times New Roman"/>
        </w:rPr>
        <w:t>Download the temperatures dataset from following link:</w:t>
      </w:r>
    </w:p>
    <w:p w14:paraId="7B2018E9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hyperlink r:id="rId5" w:tgtFrame="_blank" w:history="1">
        <w:r w:rsidRPr="00CE4392">
          <w:rPr>
            <w:rStyle w:val="Hyperlink"/>
            <w:rFonts w:ascii="Times New Roman" w:hAnsi="Times New Roman" w:cs="Times New Roman"/>
            <w:color w:val="2962FF"/>
            <w:spacing w:val="3"/>
          </w:rPr>
          <w:t>https://www.kaggle.com/datasets/venky73/temperatures-of-india</w:t>
        </w:r>
      </w:hyperlink>
      <w:r w:rsidRPr="00CE4392">
        <w:rPr>
          <w:rFonts w:ascii="Times New Roman" w:hAnsi="Times New Roman" w:cs="Times New Roman"/>
        </w:rPr>
        <w:t>.</w:t>
      </w:r>
    </w:p>
    <w:p w14:paraId="19688A20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data consists of temperatures of INDIA averaging the temperatures of all places month-wise.</w:t>
      </w:r>
    </w:p>
    <w:p w14:paraId="5A879B4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Temperature values are recorded in CELSIUS.</w:t>
      </w:r>
    </w:p>
    <w:p w14:paraId="1F5BFE35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a) Apply Linear Regression using a suitable library function and predict the Month-wise temperature.</w:t>
      </w:r>
    </w:p>
    <w:p w14:paraId="2733F8D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b) Assess the performance of regression models using MSE, MAE and R-Square metrics</w:t>
      </w:r>
    </w:p>
    <w:p w14:paraId="0FDD414C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c) Visualize a simple regression model.</w:t>
      </w:r>
    </w:p>
    <w:p w14:paraId="6CB57B34" w14:textId="7A307A8D" w:rsidR="00E03E13" w:rsidRPr="00CE4392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Objective:</w:t>
      </w:r>
    </w:p>
    <w:p w14:paraId="6C09FF46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342D79C8" w14:textId="77777777" w:rsidR="0088488D" w:rsidRPr="00CE4392" w:rsidRDefault="0088488D" w:rsidP="0088488D">
      <w:pPr>
        <w:ind w:firstLine="709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01C75CAE" w14:textId="77777777" w:rsidR="00CE4392" w:rsidRPr="00CE4392" w:rsidRDefault="00CE4392" w:rsidP="0088488D">
      <w:pPr>
        <w:ind w:firstLine="709"/>
        <w:rPr>
          <w:rFonts w:ascii="Times New Roman" w:hAnsi="Times New Roman" w:cs="Times New Roman"/>
        </w:rPr>
      </w:pPr>
    </w:p>
    <w:p w14:paraId="4FA5C7CB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Resources Used:</w:t>
      </w:r>
    </w:p>
    <w:p w14:paraId="38A147F9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5EEA44B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Libraries: NumPy, Matplotlib, Scikit-learn</w:t>
      </w:r>
    </w:p>
    <w:p w14:paraId="6FC9F5FE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72399E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Introduction to Linear Regression:</w:t>
      </w:r>
    </w:p>
    <w:p w14:paraId="659415CE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BD3A3DC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3B540306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4DD86F8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Types of Linear Regression:</w:t>
      </w:r>
    </w:p>
    <w:p w14:paraId="500A7FE3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33AFA7E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49A95848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3D350EF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Applications of Simple Linear Regression:</w:t>
      </w:r>
    </w:p>
    <w:p w14:paraId="7B397CAA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378B81F8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Salary Prediction: Experience determines salary.</w:t>
      </w:r>
    </w:p>
    <w:p w14:paraId="0CF597DD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9DA286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Limitations of Simple Linear Regression:</w:t>
      </w:r>
    </w:p>
    <w:p w14:paraId="6CBC36AD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14CAA5F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Doesn't Establish Causation: Correlation does not imply causation.</w:t>
      </w:r>
    </w:p>
    <w:p w14:paraId="59A9CA10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2A196E3B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61D848A7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Methodology:</w:t>
      </w:r>
    </w:p>
    <w:p w14:paraId="0B221704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41681312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Pr="00CE4392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Pr="00CE4392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392" w:rsidRPr="00CE4392" w14:paraId="7038EBAA" w14:textId="77777777" w:rsidTr="00CE4392">
        <w:tc>
          <w:tcPr>
            <w:tcW w:w="9406" w:type="dxa"/>
          </w:tcPr>
          <w:p w14:paraId="5BF2067A" w14:textId="19DC96BB" w:rsidR="00CE4392" w:rsidRPr="00CE4392" w:rsidRDefault="00CE4392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CE4392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E8F55E8" wp14:editId="1BDF742F">
                  <wp:extent cx="6120130" cy="4470400"/>
                  <wp:effectExtent l="0" t="0" r="0" b="6350"/>
                  <wp:docPr id="1336126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2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CE4392" w:rsidRDefault="00297BB8" w:rsidP="00E03E13">
      <w:pPr>
        <w:ind w:left="720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Conclusion:</w:t>
      </w:r>
    </w:p>
    <w:p w14:paraId="530F8D2D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762CA22B" w14:textId="77777777" w:rsidR="0088488D" w:rsidRPr="00CE4392" w:rsidRDefault="0088488D" w:rsidP="0088488D">
      <w:p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CE4392" w:rsidRDefault="00244C4F" w:rsidP="0088488D">
      <w:pPr>
        <w:rPr>
          <w:rFonts w:ascii="Times New Roman" w:hAnsi="Times New Roman" w:cs="Times New Roman"/>
        </w:rPr>
      </w:pPr>
    </w:p>
    <w:sectPr w:rsidR="00244C4F" w:rsidRPr="00CE439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36BA8"/>
    <w:rsid w:val="000878A7"/>
    <w:rsid w:val="00244C4F"/>
    <w:rsid w:val="0026733D"/>
    <w:rsid w:val="00297BB8"/>
    <w:rsid w:val="0031419D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764C9"/>
    <w:rsid w:val="00CE0598"/>
    <w:rsid w:val="00CE4392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Niraj Patil</cp:lastModifiedBy>
  <cp:revision>3</cp:revision>
  <cp:lastPrinted>1899-12-31T18:30:00Z</cp:lastPrinted>
  <dcterms:created xsi:type="dcterms:W3CDTF">2025-03-24T07:21:00Z</dcterms:created>
  <dcterms:modified xsi:type="dcterms:W3CDTF">2025-04-07T08:15:00Z</dcterms:modified>
</cp:coreProperties>
</file>